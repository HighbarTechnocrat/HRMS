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56" w:rsidRDefault="00345256" w:rsidP="00345256">
      <w:pPr>
        <w:rPr>
          <w:b/>
          <w:bCs/>
        </w:rPr>
      </w:pPr>
      <w:r>
        <w:rPr>
          <w:b/>
        </w:rPr>
        <w:t xml:space="preserve">DEEPAK D. THAKARE                                                 </w:t>
      </w:r>
      <w:r>
        <w:rPr>
          <w:bCs/>
        </w:rPr>
        <w:t>Mob</w:t>
      </w:r>
      <w:r>
        <w:rPr>
          <w:b/>
        </w:rPr>
        <w:t xml:space="preserve">: </w:t>
      </w:r>
      <w:r>
        <w:rPr>
          <w:b/>
          <w:bCs/>
        </w:rPr>
        <w:t>9923175012</w:t>
      </w:r>
    </w:p>
    <w:p w:rsidR="00345256" w:rsidRPr="000E19CA" w:rsidRDefault="00345256" w:rsidP="00345256">
      <w:r>
        <w:rPr>
          <w:rFonts w:ascii="Verdana" w:hAnsi="Verdana"/>
          <w:b/>
          <w:bCs/>
          <w:sz w:val="20"/>
          <w:szCs w:val="20"/>
          <w:lang w:val="pt-BR"/>
        </w:rPr>
        <w:t>PP-QM Consultant (Sr. Manager)</w:t>
      </w:r>
      <w:r>
        <w:rPr>
          <w:rFonts w:ascii="Verdana" w:hAnsi="Verdana"/>
          <w:b/>
          <w:bCs/>
          <w:sz w:val="20"/>
          <w:szCs w:val="20"/>
          <w:lang w:val="pt-BR"/>
        </w:rPr>
        <w:tab/>
      </w:r>
      <w:r>
        <w:rPr>
          <w:rFonts w:ascii="Verdana" w:hAnsi="Verdana"/>
          <w:b/>
          <w:bCs/>
          <w:sz w:val="20"/>
          <w:szCs w:val="20"/>
          <w:lang w:val="pt-BR"/>
        </w:rPr>
        <w:tab/>
        <w:t xml:space="preserve">       </w:t>
      </w:r>
      <w:r w:rsidRPr="000E19CA">
        <w:t>deepakthakare12@gmail.com</w:t>
      </w:r>
    </w:p>
    <w:p w:rsidR="00345256" w:rsidRDefault="00345256" w:rsidP="0034525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88900</wp:posOffset>
                </wp:positionV>
                <wp:extent cx="5459730" cy="0"/>
                <wp:effectExtent l="17780" t="20320" r="18415" b="177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9730" cy="0"/>
                        </a:xfrm>
                        <a:prstGeom prst="line">
                          <a:avLst/>
                        </a:prstGeom>
                        <a:noFill/>
                        <a:ln w="284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370D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7pt" to="431.3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" strokeweight=".79mm">
                <v:stroke joinstyle="miter"/>
              </v:line>
            </w:pict>
          </mc:Fallback>
        </mc:AlternateContent>
      </w:r>
    </w:p>
    <w:p w:rsidR="00345256" w:rsidRDefault="00345256" w:rsidP="00345256">
      <w:pPr>
        <w:jc w:val="both"/>
        <w:rPr>
          <w:b/>
          <w:u w:val="single"/>
        </w:rPr>
      </w:pPr>
      <w:r>
        <w:rPr>
          <w:b/>
          <w:u w:val="single"/>
        </w:rPr>
        <w:t>Objective</w:t>
      </w:r>
    </w:p>
    <w:p w:rsidR="00345256" w:rsidRDefault="00345256" w:rsidP="00345256">
      <w:pPr>
        <w:jc w:val="both"/>
        <w:rPr>
          <w:b/>
          <w:u w:val="single"/>
        </w:rPr>
      </w:pPr>
    </w:p>
    <w:p w:rsidR="00345256" w:rsidRDefault="00345256" w:rsidP="00096641">
      <w:pPr>
        <w:jc w:val="both"/>
      </w:pPr>
      <w:r>
        <w:t xml:space="preserve">        </w:t>
      </w:r>
      <w:r>
        <w:tab/>
        <w:t>To serve the firm with fullest ability toward the success of organization. I give the service very honestly for the growth of company to work in reputed company, where I can explore my knowledge, quality and skills.</w:t>
      </w:r>
    </w:p>
    <w:p w:rsidR="00345256" w:rsidRDefault="00345256" w:rsidP="00345256">
      <w:pPr>
        <w:jc w:val="both"/>
        <w:rPr>
          <w:b/>
          <w:u w:val="single"/>
        </w:rPr>
      </w:pPr>
    </w:p>
    <w:p w:rsidR="00345256" w:rsidRDefault="00345256" w:rsidP="00345256">
      <w:pPr>
        <w:jc w:val="both"/>
        <w:rPr>
          <w:b/>
          <w:u w:val="single"/>
        </w:rPr>
      </w:pPr>
      <w:r>
        <w:rPr>
          <w:b/>
          <w:u w:val="single"/>
        </w:rPr>
        <w:t>Experience Summary</w:t>
      </w:r>
    </w:p>
    <w:p w:rsidR="00345256" w:rsidRDefault="00345256" w:rsidP="00345256">
      <w:pPr>
        <w:jc w:val="both"/>
        <w:rPr>
          <w:b/>
          <w:u w:val="single"/>
        </w:rPr>
      </w:pPr>
    </w:p>
    <w:p w:rsidR="00345256" w:rsidRDefault="00345256" w:rsidP="00096641">
      <w:pPr>
        <w:numPr>
          <w:ilvl w:val="0"/>
          <w:numId w:val="2"/>
        </w:numPr>
        <w:jc w:val="both"/>
      </w:pPr>
      <w:r>
        <w:t>25+ years of functional experience in Material Management in Processing and Manufacturing Company which includes 15+ years of SAP experience.</w:t>
      </w:r>
    </w:p>
    <w:p w:rsidR="00345256" w:rsidRDefault="00345256" w:rsidP="00096641">
      <w:pPr>
        <w:numPr>
          <w:ilvl w:val="0"/>
          <w:numId w:val="2"/>
        </w:numPr>
        <w:jc w:val="both"/>
      </w:pPr>
      <w:r>
        <w:t>Two full life cycles implementation experience of SAP PP Module, Cross Module integration with PP-QM and MM, SD Modules, User training and Post go live support to MM, PP-QM &amp; SD Users.</w:t>
      </w:r>
    </w:p>
    <w:p w:rsidR="00345256" w:rsidRDefault="00345256" w:rsidP="00096641">
      <w:pPr>
        <w:numPr>
          <w:ilvl w:val="0"/>
          <w:numId w:val="2"/>
        </w:numPr>
        <w:jc w:val="both"/>
      </w:pPr>
      <w:r>
        <w:t xml:space="preserve">Knowledge on various functional and procedural areas including Product </w:t>
      </w:r>
      <w:r>
        <w:tab/>
        <w:t xml:space="preserve">Costing, Production Process, Make </w:t>
      </w:r>
      <w:proofErr w:type="gramStart"/>
      <w:r>
        <w:t>To</w:t>
      </w:r>
      <w:proofErr w:type="gramEnd"/>
      <w:r>
        <w:t xml:space="preserve"> Stock, Make To Order Process, Sales Process.</w:t>
      </w:r>
    </w:p>
    <w:p w:rsidR="00345256" w:rsidRDefault="00345256" w:rsidP="00096641">
      <w:pPr>
        <w:numPr>
          <w:ilvl w:val="0"/>
          <w:numId w:val="2"/>
        </w:numPr>
        <w:jc w:val="both"/>
      </w:pPr>
      <w:r>
        <w:t>Knowledge in creating files for data uploading through LSMW.</w:t>
      </w:r>
    </w:p>
    <w:p w:rsidR="00345256" w:rsidRDefault="00345256" w:rsidP="00096641">
      <w:pPr>
        <w:numPr>
          <w:ilvl w:val="0"/>
          <w:numId w:val="2"/>
        </w:numPr>
        <w:jc w:val="both"/>
      </w:pPr>
      <w:r>
        <w:t>Possess technical expertise in business process analysis and product specifications for implementation of new ERP – SAP R/3 ECC 6.0, S4 Hana (1809) (PP-QM &amp; MM) system in the organization.</w:t>
      </w:r>
    </w:p>
    <w:p w:rsidR="00345256" w:rsidRDefault="00345256" w:rsidP="00096641">
      <w:pPr>
        <w:numPr>
          <w:ilvl w:val="0"/>
          <w:numId w:val="2"/>
        </w:numPr>
        <w:jc w:val="both"/>
      </w:pPr>
      <w:r>
        <w:t>Biometric System &amp; Pay Roll Software &amp; Bar Code Application.</w:t>
      </w:r>
    </w:p>
    <w:p w:rsidR="00345256" w:rsidRDefault="00345256" w:rsidP="00096641">
      <w:pPr>
        <w:numPr>
          <w:ilvl w:val="0"/>
          <w:numId w:val="2"/>
        </w:numPr>
        <w:jc w:val="both"/>
      </w:pPr>
      <w:proofErr w:type="spellStart"/>
      <w:r>
        <w:t>Signod</w:t>
      </w:r>
      <w:proofErr w:type="spellEnd"/>
      <w:r>
        <w:t xml:space="preserve"> Wear Hour management softer wear integrated with SAP.</w:t>
      </w:r>
    </w:p>
    <w:p w:rsidR="00345256" w:rsidRDefault="00345256" w:rsidP="00345256">
      <w:pPr>
        <w:jc w:val="both"/>
      </w:pPr>
    </w:p>
    <w:p w:rsidR="00345256" w:rsidRDefault="00345256" w:rsidP="00345256">
      <w:pPr>
        <w:rPr>
          <w:b/>
          <w:bCs/>
          <w:u w:val="single"/>
        </w:rPr>
      </w:pPr>
      <w:r>
        <w:rPr>
          <w:b/>
          <w:bCs/>
          <w:u w:val="single"/>
        </w:rPr>
        <w:t>SAP Experience includes</w:t>
      </w:r>
    </w:p>
    <w:p w:rsidR="00345256" w:rsidRDefault="00345256" w:rsidP="00345256">
      <w:pPr>
        <w:rPr>
          <w:b/>
          <w:bCs/>
          <w:u w:val="single"/>
        </w:rPr>
      </w:pPr>
    </w:p>
    <w:p w:rsidR="00345256" w:rsidRDefault="00345256" w:rsidP="00096641">
      <w:pPr>
        <w:numPr>
          <w:ilvl w:val="0"/>
          <w:numId w:val="4"/>
        </w:numPr>
        <w:jc w:val="both"/>
      </w:pPr>
      <w:r>
        <w:t>S4 Hana 1809 Implementation as a Project Manager</w:t>
      </w:r>
    </w:p>
    <w:p w:rsidR="00345256" w:rsidRDefault="00345256" w:rsidP="00096641">
      <w:pPr>
        <w:numPr>
          <w:ilvl w:val="0"/>
          <w:numId w:val="4"/>
        </w:numPr>
        <w:jc w:val="both"/>
      </w:pPr>
      <w:r>
        <w:t>Mapping of Business process requirements.</w:t>
      </w:r>
    </w:p>
    <w:p w:rsidR="00345256" w:rsidRDefault="00345256" w:rsidP="00096641">
      <w:pPr>
        <w:numPr>
          <w:ilvl w:val="0"/>
          <w:numId w:val="4"/>
        </w:numPr>
        <w:jc w:val="both"/>
      </w:pPr>
      <w:r>
        <w:t xml:space="preserve">Finalization of Vendor for AMC </w:t>
      </w:r>
    </w:p>
    <w:p w:rsidR="00345256" w:rsidRPr="00F97AC1" w:rsidRDefault="00345256" w:rsidP="00096641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/>
        </w:rPr>
      </w:pPr>
      <w:r w:rsidRPr="00F97AC1">
        <w:rPr>
          <w:rFonts w:ascii="Georgia" w:hAnsi="Georgia"/>
          <w:color w:val="000000"/>
          <w:sz w:val="21"/>
          <w:szCs w:val="21"/>
          <w:lang w:val="en-IN" w:eastAsia="en-IN"/>
        </w:rPr>
        <w:t>Present weekly status reports to the team and management</w:t>
      </w:r>
    </w:p>
    <w:p w:rsidR="00345256" w:rsidRDefault="00345256" w:rsidP="00096641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/>
        </w:rPr>
      </w:pPr>
      <w:r w:rsidRPr="00F97AC1">
        <w:rPr>
          <w:rFonts w:ascii="Georgia" w:hAnsi="Georgia"/>
          <w:color w:val="000000"/>
          <w:sz w:val="21"/>
          <w:szCs w:val="21"/>
          <w:lang w:val="en-IN" w:eastAsia="en-IN"/>
        </w:rPr>
        <w:t>Manage and coordinate/close all issues related to project delivery and scope/timeline</w:t>
      </w:r>
    </w:p>
    <w:p w:rsidR="00345256" w:rsidRPr="00F97AC1" w:rsidRDefault="00345256" w:rsidP="00096641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/>
        </w:rPr>
      </w:pPr>
      <w:r w:rsidRPr="00F97AC1">
        <w:rPr>
          <w:rFonts w:ascii="Georgia" w:hAnsi="Georgia"/>
          <w:color w:val="000000"/>
          <w:sz w:val="21"/>
          <w:szCs w:val="21"/>
          <w:lang w:val="en-IN" w:eastAsia="en-IN"/>
        </w:rPr>
        <w:t>Planning and keeping track of the projects’ schedules</w:t>
      </w:r>
    </w:p>
    <w:p w:rsidR="00345256" w:rsidRPr="0003277E" w:rsidRDefault="00345256" w:rsidP="00096641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="Georgia" w:hAnsi="Georgia"/>
          <w:color w:val="000000"/>
          <w:sz w:val="21"/>
          <w:szCs w:val="21"/>
          <w:lang w:val="en-IN" w:eastAsia="en-IN"/>
        </w:rPr>
      </w:pPr>
      <w:r w:rsidRPr="0003277E">
        <w:rPr>
          <w:rFonts w:ascii="Georgia" w:hAnsi="Georgia"/>
          <w:color w:val="000000"/>
          <w:sz w:val="21"/>
          <w:szCs w:val="21"/>
          <w:lang w:val="en-IN" w:eastAsia="en-IN"/>
        </w:rPr>
        <w:t>Manage the project closing and the handover to Operations</w:t>
      </w:r>
    </w:p>
    <w:p w:rsidR="00345256" w:rsidRDefault="00345256" w:rsidP="00096641">
      <w:pPr>
        <w:numPr>
          <w:ilvl w:val="0"/>
          <w:numId w:val="4"/>
        </w:numPr>
        <w:jc w:val="both"/>
      </w:pPr>
      <w:r>
        <w:t>Maintaining Material Masters, Vendor Masters, Info Records.</w:t>
      </w:r>
    </w:p>
    <w:p w:rsidR="00345256" w:rsidRDefault="00345256" w:rsidP="00096641">
      <w:pPr>
        <w:numPr>
          <w:ilvl w:val="0"/>
          <w:numId w:val="4"/>
        </w:numPr>
        <w:jc w:val="both"/>
      </w:pPr>
      <w:r>
        <w:t>Maintaining PP Masters Data.</w:t>
      </w:r>
    </w:p>
    <w:p w:rsidR="00345256" w:rsidRDefault="00345256" w:rsidP="00096641">
      <w:pPr>
        <w:numPr>
          <w:ilvl w:val="0"/>
          <w:numId w:val="4"/>
        </w:numPr>
        <w:jc w:val="both"/>
      </w:pPr>
      <w:r>
        <w:t>Test Execution (System, Regression and Integration Testing)</w:t>
      </w:r>
    </w:p>
    <w:p w:rsidR="00345256" w:rsidRDefault="00345256" w:rsidP="00096641">
      <w:pPr>
        <w:numPr>
          <w:ilvl w:val="0"/>
          <w:numId w:val="4"/>
        </w:numPr>
        <w:jc w:val="both"/>
      </w:pPr>
      <w:r>
        <w:t xml:space="preserve">Implementation / Support/Testing </w:t>
      </w:r>
    </w:p>
    <w:p w:rsidR="00345256" w:rsidRDefault="00345256" w:rsidP="00096641">
      <w:pPr>
        <w:numPr>
          <w:ilvl w:val="0"/>
          <w:numId w:val="4"/>
        </w:numPr>
        <w:tabs>
          <w:tab w:val="left" w:pos="810"/>
        </w:tabs>
        <w:jc w:val="both"/>
      </w:pPr>
      <w:r>
        <w:t>Support SAP – PP, MM, SD and QM activities which includes co-ordination between end user and service provider, validating changes made in the system and Integrating testing of changes made in the system.</w:t>
      </w:r>
    </w:p>
    <w:p w:rsidR="00345256" w:rsidRDefault="00345256" w:rsidP="00096641">
      <w:pPr>
        <w:numPr>
          <w:ilvl w:val="0"/>
          <w:numId w:val="4"/>
        </w:numPr>
        <w:jc w:val="both"/>
      </w:pPr>
      <w:r>
        <w:t>Handling the basic issues of PP, MM &amp; QM module.</w:t>
      </w:r>
    </w:p>
    <w:p w:rsidR="00345256" w:rsidRDefault="00345256" w:rsidP="00096641">
      <w:pPr>
        <w:numPr>
          <w:ilvl w:val="0"/>
          <w:numId w:val="4"/>
        </w:numPr>
        <w:jc w:val="both"/>
      </w:pPr>
      <w:r>
        <w:t>Involved in Customizing and developing reports as per the user requirement by providing functional specifications to ABAP team.</w:t>
      </w:r>
    </w:p>
    <w:p w:rsidR="00345256" w:rsidRDefault="00345256" w:rsidP="00096641">
      <w:pPr>
        <w:numPr>
          <w:ilvl w:val="0"/>
          <w:numId w:val="4"/>
        </w:numPr>
        <w:jc w:val="both"/>
      </w:pPr>
      <w:r>
        <w:t>Inventory and Warehouse Management.</w:t>
      </w:r>
    </w:p>
    <w:p w:rsidR="00345256" w:rsidRDefault="00345256" w:rsidP="00096641">
      <w:pPr>
        <w:numPr>
          <w:ilvl w:val="0"/>
          <w:numId w:val="4"/>
        </w:numPr>
        <w:jc w:val="both"/>
      </w:pPr>
      <w:r>
        <w:t xml:space="preserve">Preparation of Training Manuals. </w:t>
      </w:r>
    </w:p>
    <w:p w:rsidR="00345256" w:rsidRDefault="00345256" w:rsidP="00096641">
      <w:pPr>
        <w:numPr>
          <w:ilvl w:val="0"/>
          <w:numId w:val="4"/>
        </w:numPr>
        <w:jc w:val="both"/>
      </w:pPr>
      <w:r>
        <w:t>Make to Order Planning.</w:t>
      </w:r>
    </w:p>
    <w:p w:rsidR="00345256" w:rsidRDefault="00345256" w:rsidP="00096641">
      <w:pPr>
        <w:numPr>
          <w:ilvl w:val="0"/>
          <w:numId w:val="4"/>
        </w:numPr>
        <w:jc w:val="both"/>
      </w:pPr>
      <w:r>
        <w:t xml:space="preserve">Biometric System &amp; Pay Roll software (HRMS).  </w:t>
      </w:r>
    </w:p>
    <w:p w:rsidR="00345256" w:rsidRDefault="00345256" w:rsidP="00345256">
      <w:pPr>
        <w:jc w:val="both"/>
      </w:pPr>
    </w:p>
    <w:p w:rsidR="00345256" w:rsidRDefault="00345256" w:rsidP="00345256">
      <w:pPr>
        <w:tabs>
          <w:tab w:val="left" w:pos="72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>Technical Skills</w:t>
      </w:r>
    </w:p>
    <w:p w:rsidR="00345256" w:rsidRDefault="00345256" w:rsidP="00345256">
      <w:pPr>
        <w:tabs>
          <w:tab w:val="left" w:pos="720"/>
          <w:tab w:val="left" w:pos="1440"/>
        </w:tabs>
        <w:rPr>
          <w:b/>
          <w:u w:val="single"/>
        </w:rPr>
      </w:pPr>
    </w:p>
    <w:p w:rsidR="00345256" w:rsidRDefault="00345256" w:rsidP="00345256">
      <w:pPr>
        <w:numPr>
          <w:ilvl w:val="0"/>
          <w:numId w:val="1"/>
        </w:numPr>
      </w:pPr>
      <w:r>
        <w:t>ERP Packages</w:t>
      </w:r>
      <w:r>
        <w:tab/>
        <w:t>-</w:t>
      </w:r>
      <w:r>
        <w:tab/>
        <w:t>SAP R/3 Version ECC 6.0</w:t>
      </w:r>
      <w:proofErr w:type="gramStart"/>
      <w:r>
        <w:t>,  S</w:t>
      </w:r>
      <w:proofErr w:type="gramEnd"/>
      <w:r>
        <w:t>4HANA 1809</w:t>
      </w:r>
    </w:p>
    <w:p w:rsidR="00345256" w:rsidRDefault="00345256" w:rsidP="00345256">
      <w:pPr>
        <w:numPr>
          <w:ilvl w:val="0"/>
          <w:numId w:val="1"/>
        </w:numPr>
      </w:pPr>
      <w:r>
        <w:t>Operating Systems</w:t>
      </w:r>
      <w:r>
        <w:tab/>
        <w:t>-</w:t>
      </w:r>
      <w:r>
        <w:tab/>
        <w:t>MSDOS, Windows 2003 Server, Windows XP, Linux</w:t>
      </w:r>
    </w:p>
    <w:p w:rsidR="00345256" w:rsidRDefault="00345256" w:rsidP="00345256">
      <w:pPr>
        <w:numPr>
          <w:ilvl w:val="0"/>
          <w:numId w:val="1"/>
        </w:numPr>
      </w:pPr>
      <w:r>
        <w:t>Front Ends</w:t>
      </w:r>
      <w:r>
        <w:tab/>
      </w:r>
      <w:r>
        <w:tab/>
        <w:t>-</w:t>
      </w:r>
      <w:r>
        <w:tab/>
        <w:t>SAP GUI.</w:t>
      </w:r>
    </w:p>
    <w:p w:rsidR="00345256" w:rsidRDefault="00345256" w:rsidP="00345256">
      <w:pPr>
        <w:numPr>
          <w:ilvl w:val="0"/>
          <w:numId w:val="1"/>
        </w:numPr>
      </w:pPr>
      <w:r>
        <w:t>Packages</w:t>
      </w:r>
      <w:r>
        <w:tab/>
      </w:r>
      <w:r>
        <w:tab/>
        <w:t>-</w:t>
      </w:r>
      <w:r>
        <w:tab/>
      </w:r>
      <w:proofErr w:type="spellStart"/>
      <w:r>
        <w:t>Ms</w:t>
      </w:r>
      <w:proofErr w:type="spellEnd"/>
      <w:r>
        <w:t xml:space="preserve"> Office, FoxPro, MFGPRO, D.T.P.</w:t>
      </w:r>
    </w:p>
    <w:p w:rsidR="00345256" w:rsidRDefault="00345256" w:rsidP="00345256">
      <w:pPr>
        <w:rPr>
          <w:b/>
          <w:bCs/>
          <w:u w:val="single"/>
        </w:rPr>
      </w:pPr>
    </w:p>
    <w:p w:rsidR="00345256" w:rsidRDefault="00345256" w:rsidP="00345256">
      <w:pPr>
        <w:rPr>
          <w:b/>
          <w:bCs/>
          <w:u w:val="single"/>
        </w:rPr>
      </w:pPr>
      <w:r>
        <w:rPr>
          <w:b/>
          <w:bCs/>
          <w:u w:val="single"/>
        </w:rPr>
        <w:t>SAP Projects</w:t>
      </w:r>
    </w:p>
    <w:p w:rsidR="00345256" w:rsidRDefault="00345256" w:rsidP="00345256">
      <w:pPr>
        <w:rPr>
          <w:b/>
          <w:bCs/>
          <w:u w:val="single"/>
        </w:rPr>
      </w:pPr>
    </w:p>
    <w:p w:rsidR="00345256" w:rsidRDefault="00345256" w:rsidP="00345256">
      <w:pPr>
        <w:rPr>
          <w:bCs/>
        </w:rPr>
      </w:pPr>
      <w:r w:rsidRPr="00A07AB9">
        <w:rPr>
          <w:b/>
          <w:bCs/>
        </w:rPr>
        <w:t xml:space="preserve">Title  </w:t>
      </w:r>
      <w:proofErr w:type="gramStart"/>
      <w:r w:rsidRPr="00A07AB9">
        <w:rPr>
          <w:b/>
          <w:bCs/>
        </w:rPr>
        <w:t xml:space="preserve">  :</w:t>
      </w:r>
      <w:proofErr w:type="gramEnd"/>
      <w:r w:rsidRPr="00A07AB9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A07AB9">
        <w:rPr>
          <w:bCs/>
        </w:rPr>
        <w:t>H</w:t>
      </w:r>
      <w:r>
        <w:rPr>
          <w:bCs/>
        </w:rPr>
        <w:t>armony (2019)</w:t>
      </w:r>
    </w:p>
    <w:p w:rsidR="00345256" w:rsidRDefault="00345256" w:rsidP="00345256">
      <w:pPr>
        <w:rPr>
          <w:bCs/>
        </w:rPr>
      </w:pPr>
      <w:proofErr w:type="gramStart"/>
      <w:r>
        <w:rPr>
          <w:bCs/>
        </w:rPr>
        <w:t>Client  :</w:t>
      </w:r>
      <w:proofErr w:type="gramEnd"/>
      <w:r>
        <w:rPr>
          <w:bCs/>
        </w:rPr>
        <w:t xml:space="preserve">  </w:t>
      </w:r>
      <w:proofErr w:type="spellStart"/>
      <w:r>
        <w:rPr>
          <w:bCs/>
        </w:rPr>
        <w:t>Haldirams</w:t>
      </w:r>
      <w:proofErr w:type="spellEnd"/>
      <w:r>
        <w:rPr>
          <w:bCs/>
        </w:rPr>
        <w:t xml:space="preserve"> Food International Pvt. Ltd. Nagpur.</w:t>
      </w:r>
    </w:p>
    <w:p w:rsidR="00345256" w:rsidRDefault="00345256" w:rsidP="00345256">
      <w:pPr>
        <w:rPr>
          <w:bCs/>
        </w:rPr>
      </w:pPr>
      <w:r>
        <w:rPr>
          <w:bCs/>
        </w:rPr>
        <w:t xml:space="preserve">Role   </w:t>
      </w:r>
      <w:proofErr w:type="gramStart"/>
      <w:r>
        <w:rPr>
          <w:bCs/>
        </w:rPr>
        <w:t xml:space="preserve">  :</w:t>
      </w:r>
      <w:proofErr w:type="gramEnd"/>
      <w:r>
        <w:rPr>
          <w:bCs/>
        </w:rPr>
        <w:t xml:space="preserve"> As A Project Manager</w:t>
      </w:r>
    </w:p>
    <w:p w:rsidR="00345256" w:rsidRPr="00A07AB9" w:rsidRDefault="00345256" w:rsidP="00345256">
      <w:pPr>
        <w:rPr>
          <w:b/>
          <w:bCs/>
        </w:rPr>
      </w:pPr>
    </w:p>
    <w:p w:rsidR="00345256" w:rsidRDefault="00345256" w:rsidP="00345256">
      <w:pPr>
        <w:rPr>
          <w:bCs/>
        </w:rPr>
      </w:pPr>
      <w:r>
        <w:rPr>
          <w:b/>
          <w:bCs/>
        </w:rPr>
        <w:t>Title</w:t>
      </w:r>
      <w:r>
        <w:rPr>
          <w:b/>
          <w:bCs/>
        </w:rPr>
        <w:tab/>
        <w:t xml:space="preserve">: </w:t>
      </w:r>
      <w:proofErr w:type="spellStart"/>
      <w:r>
        <w:rPr>
          <w:bCs/>
        </w:rPr>
        <w:t>Disha</w:t>
      </w:r>
      <w:proofErr w:type="spellEnd"/>
      <w:r>
        <w:rPr>
          <w:bCs/>
        </w:rPr>
        <w:t xml:space="preserve"> (2007)</w:t>
      </w:r>
    </w:p>
    <w:p w:rsidR="00345256" w:rsidRDefault="00345256" w:rsidP="00345256">
      <w:pPr>
        <w:rPr>
          <w:bCs/>
        </w:rPr>
      </w:pPr>
      <w:r>
        <w:rPr>
          <w:b/>
          <w:bCs/>
        </w:rPr>
        <w:t>Client</w:t>
      </w:r>
      <w:r>
        <w:rPr>
          <w:b/>
          <w:bCs/>
        </w:rPr>
        <w:tab/>
        <w:t xml:space="preserve">: </w:t>
      </w:r>
      <w:proofErr w:type="spellStart"/>
      <w:r>
        <w:rPr>
          <w:bCs/>
        </w:rPr>
        <w:t>Haldiram</w:t>
      </w:r>
      <w:proofErr w:type="spellEnd"/>
      <w:r>
        <w:rPr>
          <w:bCs/>
        </w:rPr>
        <w:t xml:space="preserve"> Food International Ltd. Nagpur. </w:t>
      </w:r>
    </w:p>
    <w:p w:rsidR="00345256" w:rsidRDefault="00345256" w:rsidP="00345256">
      <w:pPr>
        <w:rPr>
          <w:bCs/>
        </w:rPr>
      </w:pPr>
      <w:r>
        <w:rPr>
          <w:b/>
          <w:bCs/>
        </w:rPr>
        <w:t xml:space="preserve">Role </w:t>
      </w:r>
      <w:r>
        <w:rPr>
          <w:b/>
          <w:bCs/>
        </w:rPr>
        <w:tab/>
        <w:t xml:space="preserve">: </w:t>
      </w:r>
      <w:r>
        <w:rPr>
          <w:bCs/>
        </w:rPr>
        <w:t>Core Team Member (PP-QM &amp; MM Module)</w:t>
      </w:r>
    </w:p>
    <w:p w:rsidR="00345256" w:rsidRDefault="00345256" w:rsidP="00345256">
      <w:pPr>
        <w:rPr>
          <w:b/>
          <w:bCs/>
        </w:rPr>
      </w:pPr>
    </w:p>
    <w:p w:rsidR="00345256" w:rsidRDefault="00345256" w:rsidP="00345256">
      <w:pPr>
        <w:jc w:val="both"/>
      </w:pPr>
      <w:r>
        <w:t xml:space="preserve">      </w:t>
      </w:r>
      <w:r>
        <w:tab/>
        <w:t xml:space="preserve"> </w:t>
      </w:r>
      <w:proofErr w:type="spellStart"/>
      <w:r>
        <w:t>Haldiram</w:t>
      </w:r>
      <w:proofErr w:type="spellEnd"/>
      <w:r>
        <w:t xml:space="preserve"> Food International Ltd. is one of the most popular Food manufacturing organization having both domestic and international sales round the globe. </w:t>
      </w:r>
      <w:proofErr w:type="spellStart"/>
      <w:r>
        <w:t>Haldiram</w:t>
      </w:r>
      <w:proofErr w:type="spellEnd"/>
      <w:r>
        <w:t xml:space="preserve"> Food International Ltd. </w:t>
      </w:r>
      <w:r>
        <w:rPr>
          <w:b/>
          <w:i/>
          <w:iCs/>
        </w:rPr>
        <w:t>had been ranked as the fastest growing Food Company in India</w:t>
      </w:r>
      <w:r>
        <w:rPr>
          <w:i/>
          <w:iCs/>
        </w:rPr>
        <w:t xml:space="preserve">. </w:t>
      </w:r>
      <w:r>
        <w:rPr>
          <w:bCs/>
          <w:iCs/>
          <w:lang w:val="en-GB"/>
        </w:rPr>
        <w:t xml:space="preserve">This was part of the company wide implementation of R/3. </w:t>
      </w:r>
      <w:r>
        <w:t>Presently implemented SAP MM module in a reputed formulation unit at Nagpur. The Company also implemented PP/SD/FI/QM and PM modules.</w:t>
      </w:r>
    </w:p>
    <w:p w:rsidR="00345256" w:rsidRDefault="00345256" w:rsidP="00345256">
      <w:pPr>
        <w:jc w:val="both"/>
      </w:pPr>
    </w:p>
    <w:p w:rsidR="00345256" w:rsidRPr="00345256" w:rsidRDefault="00345256" w:rsidP="00345256">
      <w:pPr>
        <w:pStyle w:val="ListParagraph"/>
        <w:spacing w:after="60"/>
        <w:ind w:left="0"/>
        <w:contextualSpacing w:val="0"/>
        <w:jc w:val="both"/>
        <w:rPr>
          <w:b/>
        </w:rPr>
      </w:pPr>
      <w:r w:rsidRPr="00345256">
        <w:rPr>
          <w:b/>
        </w:rPr>
        <w:t>Project Experience:</w:t>
      </w:r>
    </w:p>
    <w:p w:rsidR="00345256" w:rsidRPr="00345256" w:rsidRDefault="00345256" w:rsidP="00345256">
      <w:pPr>
        <w:pStyle w:val="ListParagraph"/>
        <w:spacing w:after="60"/>
        <w:ind w:left="0"/>
        <w:contextualSpacing w:val="0"/>
        <w:jc w:val="both"/>
        <w:rPr>
          <w:b/>
        </w:rPr>
      </w:pPr>
    </w:p>
    <w:p w:rsidR="00345256" w:rsidRPr="00345256" w:rsidRDefault="00345256" w:rsidP="00345256">
      <w:pPr>
        <w:pStyle w:val="ListParagraph"/>
        <w:numPr>
          <w:ilvl w:val="0"/>
          <w:numId w:val="5"/>
        </w:numPr>
        <w:suppressAutoHyphens w:val="0"/>
        <w:spacing w:after="200" w:line="276" w:lineRule="auto"/>
        <w:jc w:val="both"/>
      </w:pPr>
      <w:r w:rsidRPr="00345256">
        <w:t>Understanding As-Is business process.</w:t>
      </w:r>
    </w:p>
    <w:p w:rsidR="00345256" w:rsidRPr="00345256" w:rsidRDefault="00345256" w:rsidP="00345256">
      <w:pPr>
        <w:pStyle w:val="ListParagraph"/>
        <w:numPr>
          <w:ilvl w:val="0"/>
          <w:numId w:val="5"/>
        </w:numPr>
        <w:suppressAutoHyphens w:val="0"/>
        <w:spacing w:after="200" w:line="276" w:lineRule="auto"/>
        <w:jc w:val="both"/>
      </w:pPr>
      <w:r w:rsidRPr="00345256">
        <w:t>Worked with the integration of MM, SD, FI module</w:t>
      </w:r>
    </w:p>
    <w:p w:rsidR="00345256" w:rsidRDefault="00345256" w:rsidP="00345256">
      <w:pPr>
        <w:pStyle w:val="ListParagraph"/>
        <w:numPr>
          <w:ilvl w:val="0"/>
          <w:numId w:val="5"/>
        </w:numPr>
        <w:suppressAutoHyphens w:val="0"/>
        <w:spacing w:after="200" w:line="276" w:lineRule="auto"/>
        <w:jc w:val="both"/>
      </w:pPr>
      <w:r w:rsidRPr="00345256">
        <w:t>Preparation of functional specification</w:t>
      </w:r>
    </w:p>
    <w:p w:rsidR="00C43146" w:rsidRDefault="00C43146" w:rsidP="00345256">
      <w:pPr>
        <w:pStyle w:val="ListParagraph"/>
        <w:numPr>
          <w:ilvl w:val="0"/>
          <w:numId w:val="5"/>
        </w:numPr>
        <w:suppressAutoHyphens w:val="0"/>
        <w:spacing w:after="200" w:line="276" w:lineRule="auto"/>
        <w:jc w:val="both"/>
      </w:pPr>
      <w:r>
        <w:t>Configuration Knowledge of Production Planning Module.</w:t>
      </w:r>
    </w:p>
    <w:p w:rsidR="00C203EB" w:rsidRPr="00C67747" w:rsidRDefault="00C203EB" w:rsidP="00C203EB">
      <w:pPr>
        <w:pStyle w:val="ListParagraph"/>
        <w:numPr>
          <w:ilvl w:val="0"/>
          <w:numId w:val="5"/>
        </w:numPr>
        <w:suppressAutoHyphens w:val="0"/>
        <w:spacing w:after="200" w:line="276" w:lineRule="auto"/>
        <w:jc w:val="both"/>
        <w:rPr>
          <w:rFonts w:ascii="Verdana" w:hAnsi="Verdana"/>
          <w:b/>
          <w:sz w:val="20"/>
          <w:szCs w:val="20"/>
        </w:rPr>
      </w:pPr>
      <w:r w:rsidRPr="00FD2C7E">
        <w:rPr>
          <w:rFonts w:ascii="Verdana" w:hAnsi="Verdana"/>
          <w:sz w:val="20"/>
          <w:szCs w:val="20"/>
        </w:rPr>
        <w:t>Preparation of functional specifications for new reports and enhancements.</w:t>
      </w:r>
    </w:p>
    <w:p w:rsidR="00345256" w:rsidRPr="00345256" w:rsidRDefault="00345256" w:rsidP="00345256">
      <w:pPr>
        <w:pStyle w:val="ListParagraph"/>
        <w:numPr>
          <w:ilvl w:val="0"/>
          <w:numId w:val="5"/>
        </w:numPr>
        <w:suppressAutoHyphens w:val="0"/>
        <w:spacing w:after="200" w:line="276" w:lineRule="auto"/>
        <w:jc w:val="both"/>
      </w:pPr>
      <w:r w:rsidRPr="00345256">
        <w:t>Worked with ABAP team for development of reports</w:t>
      </w:r>
    </w:p>
    <w:p w:rsidR="00345256" w:rsidRPr="00345256" w:rsidRDefault="00345256" w:rsidP="00345256">
      <w:pPr>
        <w:pStyle w:val="ListParagraph"/>
        <w:numPr>
          <w:ilvl w:val="0"/>
          <w:numId w:val="6"/>
        </w:numPr>
        <w:suppressAutoHyphens w:val="0"/>
        <w:spacing w:after="200" w:line="276" w:lineRule="auto"/>
        <w:jc w:val="both"/>
      </w:pPr>
      <w:r w:rsidRPr="00345256">
        <w:t>Supporting and solving issues raised during user acceptance test and Go-live.</w:t>
      </w:r>
    </w:p>
    <w:p w:rsidR="00345256" w:rsidRDefault="00345256" w:rsidP="00345256">
      <w:pPr>
        <w:pStyle w:val="ListParagraph"/>
        <w:numPr>
          <w:ilvl w:val="0"/>
          <w:numId w:val="6"/>
        </w:numPr>
        <w:suppressAutoHyphens w:val="0"/>
        <w:spacing w:after="200" w:line="276" w:lineRule="auto"/>
        <w:jc w:val="both"/>
      </w:pPr>
      <w:r w:rsidRPr="00345256">
        <w:t>Documented all the business process.</w:t>
      </w:r>
    </w:p>
    <w:p w:rsidR="00345256" w:rsidRDefault="00345256" w:rsidP="00345256">
      <w:pPr>
        <w:pStyle w:val="ListParagraph"/>
        <w:numPr>
          <w:ilvl w:val="0"/>
          <w:numId w:val="6"/>
        </w:numPr>
        <w:suppressAutoHyphens w:val="0"/>
        <w:spacing w:after="200" w:line="276" w:lineRule="auto"/>
        <w:jc w:val="both"/>
      </w:pPr>
      <w:r w:rsidRPr="00345256">
        <w:t>Training End users. Prepare end user manual and end user training.</w:t>
      </w:r>
    </w:p>
    <w:p w:rsidR="00345256" w:rsidRDefault="00345256" w:rsidP="00345256">
      <w:pPr>
        <w:pStyle w:val="ListParagraph"/>
        <w:suppressAutoHyphens w:val="0"/>
        <w:spacing w:after="200" w:line="276" w:lineRule="auto"/>
        <w:jc w:val="both"/>
      </w:pPr>
    </w:p>
    <w:p w:rsidR="00345256" w:rsidRPr="00B545B9" w:rsidRDefault="00345256" w:rsidP="00B545B9">
      <w:pPr>
        <w:suppressAutoHyphens w:val="0"/>
        <w:spacing w:after="200" w:line="276" w:lineRule="auto"/>
        <w:jc w:val="both"/>
        <w:rPr>
          <w:b/>
        </w:rPr>
      </w:pPr>
      <w:r w:rsidRPr="00B545B9">
        <w:rPr>
          <w:b/>
        </w:rPr>
        <w:t>MM Module</w:t>
      </w:r>
    </w:p>
    <w:p w:rsidR="00345256" w:rsidRDefault="00345256" w:rsidP="00345256">
      <w:pPr>
        <w:pStyle w:val="ListParagraph"/>
        <w:numPr>
          <w:ilvl w:val="0"/>
          <w:numId w:val="6"/>
        </w:numPr>
        <w:tabs>
          <w:tab w:val="left" w:pos="2880"/>
        </w:tabs>
      </w:pPr>
      <w:r>
        <w:t>Creation, maintenance and Change of all Master Data like Material Master, Vendor Master, Info Record etc.</w:t>
      </w:r>
    </w:p>
    <w:p w:rsidR="00345256" w:rsidRDefault="00345256" w:rsidP="00345256">
      <w:pPr>
        <w:pStyle w:val="ListParagraph"/>
        <w:numPr>
          <w:ilvl w:val="0"/>
          <w:numId w:val="6"/>
        </w:numPr>
        <w:tabs>
          <w:tab w:val="left" w:pos="2880"/>
        </w:tabs>
      </w:pPr>
      <w:r>
        <w:t>Inventory Controls.</w:t>
      </w:r>
    </w:p>
    <w:p w:rsidR="00345256" w:rsidRDefault="00345256" w:rsidP="00345256">
      <w:pPr>
        <w:pStyle w:val="ListParagraph"/>
        <w:numPr>
          <w:ilvl w:val="0"/>
          <w:numId w:val="6"/>
        </w:numPr>
        <w:tabs>
          <w:tab w:val="left" w:pos="2880"/>
        </w:tabs>
      </w:pPr>
      <w:r>
        <w:t>Stock movement, Info records, Invoice verification, Inventory management.</w:t>
      </w:r>
    </w:p>
    <w:p w:rsidR="00345256" w:rsidRDefault="00345256" w:rsidP="00345256">
      <w:pPr>
        <w:pStyle w:val="ListParagraph"/>
        <w:numPr>
          <w:ilvl w:val="0"/>
          <w:numId w:val="6"/>
        </w:numPr>
        <w:tabs>
          <w:tab w:val="left" w:pos="2880"/>
        </w:tabs>
      </w:pPr>
      <w:r>
        <w:t>Monitoring of purchasing, material files, and stock handling processes, Inventory Management and Physical Inventory Activities.</w:t>
      </w:r>
    </w:p>
    <w:p w:rsidR="00345256" w:rsidRDefault="00345256" w:rsidP="00345256">
      <w:pPr>
        <w:pStyle w:val="ListParagraph"/>
        <w:numPr>
          <w:ilvl w:val="0"/>
          <w:numId w:val="6"/>
        </w:numPr>
        <w:tabs>
          <w:tab w:val="left" w:pos="2880"/>
        </w:tabs>
      </w:pPr>
      <w:r>
        <w:t xml:space="preserve">Monitoring MM Reports on daily basis. </w:t>
      </w:r>
    </w:p>
    <w:p w:rsidR="00C43146" w:rsidRDefault="00C43146" w:rsidP="00C43146">
      <w:pPr>
        <w:tabs>
          <w:tab w:val="left" w:pos="2880"/>
        </w:tabs>
      </w:pPr>
    </w:p>
    <w:p w:rsidR="00C43146" w:rsidRDefault="00C43146" w:rsidP="00C43146">
      <w:pPr>
        <w:tabs>
          <w:tab w:val="left" w:pos="2880"/>
        </w:tabs>
      </w:pPr>
    </w:p>
    <w:p w:rsidR="00C203EB" w:rsidRPr="00B545B9" w:rsidRDefault="00C203EB" w:rsidP="00B545B9">
      <w:pPr>
        <w:tabs>
          <w:tab w:val="left" w:pos="2880"/>
        </w:tabs>
        <w:rPr>
          <w:b/>
        </w:rPr>
      </w:pPr>
      <w:r w:rsidRPr="00B545B9">
        <w:rPr>
          <w:b/>
        </w:rPr>
        <w:lastRenderedPageBreak/>
        <w:t>SD Module</w:t>
      </w:r>
    </w:p>
    <w:p w:rsidR="00C203EB" w:rsidRDefault="00C203EB" w:rsidP="00C43146">
      <w:pPr>
        <w:pStyle w:val="ListParagraph"/>
        <w:numPr>
          <w:ilvl w:val="0"/>
          <w:numId w:val="6"/>
        </w:numPr>
        <w:tabs>
          <w:tab w:val="left" w:pos="2880"/>
        </w:tabs>
      </w:pPr>
      <w:r>
        <w:t>Good understanding of business processes and workflow in the areas of Sales and Di</w:t>
      </w:r>
      <w:r w:rsidR="00C43146">
        <w:t>stribution.</w:t>
      </w:r>
    </w:p>
    <w:p w:rsidR="00096641" w:rsidRDefault="00C43146" w:rsidP="00C43146">
      <w:pPr>
        <w:pStyle w:val="ListParagraph"/>
        <w:numPr>
          <w:ilvl w:val="0"/>
          <w:numId w:val="6"/>
        </w:numPr>
        <w:tabs>
          <w:tab w:val="left" w:pos="2880"/>
        </w:tabs>
      </w:pPr>
      <w:r>
        <w:t xml:space="preserve">Number range creation and assignment of number ranges, </w:t>
      </w:r>
    </w:p>
    <w:p w:rsidR="00C43146" w:rsidRDefault="00C43146" w:rsidP="00C43146">
      <w:pPr>
        <w:pStyle w:val="ListParagraph"/>
        <w:numPr>
          <w:ilvl w:val="0"/>
          <w:numId w:val="6"/>
        </w:numPr>
        <w:tabs>
          <w:tab w:val="left" w:pos="2880"/>
        </w:tabs>
      </w:pPr>
      <w:r>
        <w:t>Documents reserves.</w:t>
      </w:r>
    </w:p>
    <w:p w:rsidR="00C43146" w:rsidRDefault="00C43146" w:rsidP="00C43146">
      <w:pPr>
        <w:pStyle w:val="ListParagraph"/>
        <w:numPr>
          <w:ilvl w:val="0"/>
          <w:numId w:val="6"/>
        </w:numPr>
        <w:tabs>
          <w:tab w:val="left" w:pos="2880"/>
        </w:tabs>
      </w:pPr>
      <w:r>
        <w:t>Make to Order Process.</w:t>
      </w:r>
    </w:p>
    <w:p w:rsidR="00096641" w:rsidRDefault="00B545B9" w:rsidP="0068181A">
      <w:pPr>
        <w:pStyle w:val="ListParagraph"/>
        <w:numPr>
          <w:ilvl w:val="0"/>
          <w:numId w:val="6"/>
        </w:numPr>
        <w:tabs>
          <w:tab w:val="left" w:pos="2880"/>
        </w:tabs>
      </w:pPr>
      <w:r w:rsidRPr="00B545B9">
        <w:t>Worked with the integration of MM, FI module</w:t>
      </w:r>
      <w:bookmarkStart w:id="0" w:name="_GoBack"/>
      <w:bookmarkEnd w:id="0"/>
    </w:p>
    <w:p w:rsidR="00B545B9" w:rsidRDefault="00B545B9" w:rsidP="00B545B9">
      <w:pPr>
        <w:pStyle w:val="Heading4"/>
        <w:numPr>
          <w:ilvl w:val="0"/>
          <w:numId w:val="0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Experience Summary</w:t>
      </w:r>
    </w:p>
    <w:p w:rsidR="00B545B9" w:rsidRDefault="00B545B9" w:rsidP="00B545B9"/>
    <w:p w:rsidR="00B545B9" w:rsidRDefault="00B545B9" w:rsidP="00096641">
      <w:pPr>
        <w:jc w:val="both"/>
      </w:pPr>
      <w:r>
        <w:t>Working as a S4 HANA 1809 AS a Sr. Manager (Application) in</w:t>
      </w:r>
      <w:r>
        <w:rPr>
          <w:b/>
        </w:rPr>
        <w:t xml:space="preserve"> </w:t>
      </w:r>
      <w:proofErr w:type="spellStart"/>
      <w:r>
        <w:rPr>
          <w:b/>
        </w:rPr>
        <w:t>Haldiram</w:t>
      </w:r>
      <w:proofErr w:type="spellEnd"/>
      <w:r>
        <w:rPr>
          <w:b/>
        </w:rPr>
        <w:t xml:space="preserve"> Food International Pvt. Ltd</w:t>
      </w:r>
      <w:r w:rsidR="00096641">
        <w:t xml:space="preserve"> since 2019-Jully to </w:t>
      </w:r>
      <w:proofErr w:type="gramStart"/>
      <w:r w:rsidR="00096641">
        <w:t>Till</w:t>
      </w:r>
      <w:proofErr w:type="gramEnd"/>
      <w:r w:rsidR="00096641">
        <w:t xml:space="preserve"> </w:t>
      </w:r>
      <w:r>
        <w:t>Date.</w:t>
      </w:r>
    </w:p>
    <w:p w:rsidR="00B545B9" w:rsidRDefault="00B545B9" w:rsidP="00096641">
      <w:pPr>
        <w:jc w:val="both"/>
      </w:pPr>
    </w:p>
    <w:p w:rsidR="00B545B9" w:rsidRDefault="00B545B9" w:rsidP="00096641">
      <w:pPr>
        <w:jc w:val="both"/>
      </w:pPr>
      <w:r>
        <w:t>Worked as a SAP R/3 PP-QM &amp; MM Core Team Member in</w:t>
      </w:r>
      <w:r>
        <w:rPr>
          <w:b/>
        </w:rPr>
        <w:t xml:space="preserve"> </w:t>
      </w:r>
      <w:proofErr w:type="spellStart"/>
      <w:r>
        <w:rPr>
          <w:b/>
        </w:rPr>
        <w:t>Haldiram</w:t>
      </w:r>
      <w:proofErr w:type="spellEnd"/>
      <w:r>
        <w:rPr>
          <w:b/>
        </w:rPr>
        <w:t xml:space="preserve"> Food International Ltd</w:t>
      </w:r>
      <w:r>
        <w:t xml:space="preserve"> since 2007-Jully to 2019 </w:t>
      </w:r>
      <w:proofErr w:type="spellStart"/>
      <w:r>
        <w:t>Jully</w:t>
      </w:r>
      <w:proofErr w:type="spellEnd"/>
      <w:r>
        <w:t>.</w:t>
      </w:r>
    </w:p>
    <w:p w:rsidR="00B545B9" w:rsidRDefault="00B545B9" w:rsidP="00096641">
      <w:pPr>
        <w:jc w:val="both"/>
      </w:pPr>
    </w:p>
    <w:p w:rsidR="00B545B9" w:rsidRDefault="00B545B9" w:rsidP="00096641">
      <w:pPr>
        <w:jc w:val="both"/>
      </w:pPr>
      <w:r>
        <w:t>Worked as</w:t>
      </w:r>
      <w:r w:rsidR="00096641">
        <w:t xml:space="preserve"> </w:t>
      </w:r>
      <w:r>
        <w:t xml:space="preserve">a EDP In charge in Simple Food Product Pvt. Ltd. (Unit </w:t>
      </w:r>
      <w:proofErr w:type="gramStart"/>
      <w:r>
        <w:t xml:space="preserve">of  </w:t>
      </w:r>
      <w:proofErr w:type="spellStart"/>
      <w:r>
        <w:t>Haldiram</w:t>
      </w:r>
      <w:proofErr w:type="spellEnd"/>
      <w:proofErr w:type="gramEnd"/>
      <w:r>
        <w:t xml:space="preserve"> Food (I) Ltd.) Since Dec. 1998 to June 2007.</w:t>
      </w:r>
    </w:p>
    <w:p w:rsidR="00B545B9" w:rsidRDefault="00B545B9" w:rsidP="00096641">
      <w:pPr>
        <w:jc w:val="both"/>
      </w:pPr>
      <w:r>
        <w:t xml:space="preserve"> </w:t>
      </w:r>
    </w:p>
    <w:p w:rsidR="00B545B9" w:rsidRDefault="00B545B9" w:rsidP="00096641">
      <w:pPr>
        <w:jc w:val="both"/>
      </w:pPr>
      <w:r>
        <w:t xml:space="preserve">Worked as a EDP </w:t>
      </w:r>
      <w:proofErr w:type="gramStart"/>
      <w:r>
        <w:t>In</w:t>
      </w:r>
      <w:proofErr w:type="gramEnd"/>
      <w:r>
        <w:t xml:space="preserve"> charge in</w:t>
      </w:r>
      <w:r>
        <w:rPr>
          <w:b/>
        </w:rPr>
        <w:t xml:space="preserve"> </w:t>
      </w:r>
      <w:proofErr w:type="spellStart"/>
      <w:r>
        <w:rPr>
          <w:b/>
        </w:rPr>
        <w:t>Uniport</w:t>
      </w:r>
      <w:proofErr w:type="spellEnd"/>
      <w:r>
        <w:rPr>
          <w:b/>
        </w:rPr>
        <w:t xml:space="preserve"> System Nagpur</w:t>
      </w:r>
      <w:r>
        <w:t xml:space="preserve"> from 1995 Jun. to 1998 Nov.</w:t>
      </w:r>
    </w:p>
    <w:p w:rsidR="00B545B9" w:rsidRDefault="00B545B9" w:rsidP="00B545B9">
      <w:pPr>
        <w:pStyle w:val="NormalWeb"/>
        <w:spacing w:before="0" w:after="0"/>
        <w:rPr>
          <w:szCs w:val="24"/>
        </w:rPr>
      </w:pPr>
    </w:p>
    <w:p w:rsidR="00B545B9" w:rsidRDefault="00B545B9" w:rsidP="00B545B9">
      <w:pPr>
        <w:pStyle w:val="NormalWeb"/>
        <w:spacing w:before="0" w:after="0"/>
        <w:rPr>
          <w:szCs w:val="24"/>
          <w:u w:val="single"/>
        </w:rPr>
      </w:pPr>
      <w:r>
        <w:rPr>
          <w:b/>
          <w:bCs/>
          <w:szCs w:val="24"/>
          <w:u w:val="single"/>
        </w:rPr>
        <w:t>Personal Details</w:t>
      </w:r>
      <w:r>
        <w:rPr>
          <w:szCs w:val="24"/>
          <w:u w:val="single"/>
        </w:rPr>
        <w:t xml:space="preserve"> </w:t>
      </w:r>
    </w:p>
    <w:p w:rsidR="00B545B9" w:rsidRDefault="00B545B9" w:rsidP="00B545B9">
      <w:pPr>
        <w:pStyle w:val="NormalWeb"/>
        <w:spacing w:before="0" w:after="0"/>
        <w:rPr>
          <w:b/>
          <w:bCs/>
          <w:szCs w:val="24"/>
        </w:rPr>
      </w:pPr>
    </w:p>
    <w:p w:rsidR="00B545B9" w:rsidRDefault="00B545B9" w:rsidP="00B545B9">
      <w:pPr>
        <w:pStyle w:val="NormalWeb"/>
        <w:spacing w:before="0" w:after="0"/>
        <w:rPr>
          <w:szCs w:val="24"/>
        </w:rPr>
      </w:pPr>
      <w:r>
        <w:rPr>
          <w:b/>
          <w:bCs/>
          <w:szCs w:val="24"/>
        </w:rPr>
        <w:t>Name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–   Deepak D. </w:t>
      </w:r>
      <w:proofErr w:type="spellStart"/>
      <w:r>
        <w:rPr>
          <w:szCs w:val="24"/>
        </w:rPr>
        <w:t>Thakare</w:t>
      </w:r>
      <w:proofErr w:type="spellEnd"/>
      <w:r>
        <w:rPr>
          <w:szCs w:val="24"/>
        </w:rPr>
        <w:t xml:space="preserve"> </w:t>
      </w:r>
    </w:p>
    <w:p w:rsidR="00B545B9" w:rsidRDefault="00B545B9" w:rsidP="00B545B9">
      <w:pPr>
        <w:pStyle w:val="NormalWeb"/>
        <w:spacing w:before="0" w:after="0"/>
        <w:rPr>
          <w:szCs w:val="24"/>
        </w:rPr>
      </w:pPr>
    </w:p>
    <w:p w:rsidR="00B545B9" w:rsidRDefault="00B545B9" w:rsidP="00B545B9">
      <w:pPr>
        <w:pStyle w:val="NormalWeb"/>
        <w:spacing w:before="0" w:after="0"/>
        <w:rPr>
          <w:szCs w:val="24"/>
        </w:rPr>
      </w:pPr>
      <w:r>
        <w:rPr>
          <w:b/>
          <w:bCs/>
          <w:szCs w:val="24"/>
        </w:rPr>
        <w:t>Marital Status</w:t>
      </w:r>
      <w:r>
        <w:rPr>
          <w:szCs w:val="24"/>
        </w:rPr>
        <w:t xml:space="preserve"> </w:t>
      </w:r>
      <w:r>
        <w:rPr>
          <w:szCs w:val="24"/>
        </w:rPr>
        <w:tab/>
        <w:t>–   Married</w:t>
      </w:r>
    </w:p>
    <w:p w:rsidR="00B545B9" w:rsidRDefault="00B545B9" w:rsidP="00B545B9">
      <w:pPr>
        <w:pStyle w:val="NormalWeb"/>
        <w:spacing w:before="0" w:after="0"/>
        <w:rPr>
          <w:szCs w:val="24"/>
        </w:rPr>
      </w:pPr>
    </w:p>
    <w:p w:rsidR="00B545B9" w:rsidRDefault="00B545B9" w:rsidP="00B545B9">
      <w:pPr>
        <w:pStyle w:val="NormalWeb"/>
        <w:spacing w:before="0" w:after="0"/>
        <w:rPr>
          <w:szCs w:val="24"/>
        </w:rPr>
      </w:pPr>
      <w:r>
        <w:rPr>
          <w:b/>
          <w:bCs/>
          <w:szCs w:val="24"/>
        </w:rPr>
        <w:t>Date of Birth</w:t>
      </w:r>
      <w:r>
        <w:rPr>
          <w:b/>
          <w:bCs/>
          <w:szCs w:val="24"/>
        </w:rPr>
        <w:tab/>
      </w:r>
      <w:r>
        <w:rPr>
          <w:szCs w:val="24"/>
        </w:rPr>
        <w:t xml:space="preserve"> </w:t>
      </w:r>
      <w:r>
        <w:rPr>
          <w:szCs w:val="24"/>
        </w:rPr>
        <w:tab/>
        <w:t>–   12 Sept.  1973</w:t>
      </w:r>
    </w:p>
    <w:p w:rsidR="00B545B9" w:rsidRDefault="00B545B9" w:rsidP="00B545B9">
      <w:pPr>
        <w:pStyle w:val="NormalWeb"/>
        <w:spacing w:before="0" w:after="0"/>
        <w:rPr>
          <w:b/>
          <w:bCs/>
          <w:szCs w:val="24"/>
        </w:rPr>
      </w:pPr>
    </w:p>
    <w:p w:rsidR="00B545B9" w:rsidRDefault="00B545B9" w:rsidP="00B545B9">
      <w:pPr>
        <w:pStyle w:val="NormalWeb"/>
        <w:spacing w:before="0" w:after="0"/>
        <w:rPr>
          <w:szCs w:val="24"/>
        </w:rPr>
      </w:pPr>
      <w:r>
        <w:rPr>
          <w:b/>
          <w:bCs/>
          <w:szCs w:val="24"/>
        </w:rPr>
        <w:t>Permanent Address</w:t>
      </w:r>
      <w:r>
        <w:rPr>
          <w:szCs w:val="24"/>
        </w:rPr>
        <w:t xml:space="preserve"> – </w:t>
      </w:r>
    </w:p>
    <w:p w:rsidR="00B545B9" w:rsidRDefault="00B545B9" w:rsidP="00B545B9">
      <w:pPr>
        <w:pStyle w:val="NormalWeb"/>
        <w:spacing w:before="0" w:after="0"/>
        <w:rPr>
          <w:szCs w:val="24"/>
        </w:rPr>
      </w:pPr>
      <w:r>
        <w:rPr>
          <w:szCs w:val="24"/>
        </w:rPr>
        <w:t xml:space="preserve">Plot No. 250 </w:t>
      </w:r>
      <w:proofErr w:type="spellStart"/>
      <w:r>
        <w:rPr>
          <w:szCs w:val="24"/>
        </w:rPr>
        <w:t>Amba</w:t>
      </w:r>
      <w:proofErr w:type="spellEnd"/>
      <w:r>
        <w:rPr>
          <w:szCs w:val="24"/>
        </w:rPr>
        <w:t xml:space="preserve"> Nagar, Near</w:t>
      </w:r>
    </w:p>
    <w:p w:rsidR="00B545B9" w:rsidRDefault="00B545B9" w:rsidP="00B545B9">
      <w:pPr>
        <w:pStyle w:val="NormalWeb"/>
        <w:spacing w:before="0" w:after="0"/>
        <w:rPr>
          <w:szCs w:val="24"/>
        </w:rPr>
      </w:pPr>
      <w:proofErr w:type="spellStart"/>
      <w:r>
        <w:rPr>
          <w:szCs w:val="24"/>
        </w:rPr>
        <w:t>Bhagyalaxmi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Khurpude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Lawan</w:t>
      </w:r>
      <w:proofErr w:type="spellEnd"/>
      <w:r>
        <w:rPr>
          <w:szCs w:val="24"/>
        </w:rPr>
        <w:t>,</w:t>
      </w:r>
    </w:p>
    <w:p w:rsidR="00B545B9" w:rsidRDefault="00B545B9" w:rsidP="00B545B9">
      <w:pPr>
        <w:pStyle w:val="NormalWeb"/>
        <w:spacing w:before="0" w:after="0"/>
        <w:rPr>
          <w:b/>
          <w:szCs w:val="24"/>
        </w:rPr>
      </w:pPr>
      <w:proofErr w:type="spellStart"/>
      <w:r>
        <w:rPr>
          <w:szCs w:val="24"/>
        </w:rPr>
        <w:t>Dighori</w:t>
      </w:r>
      <w:proofErr w:type="spellEnd"/>
      <w:r>
        <w:rPr>
          <w:szCs w:val="24"/>
        </w:rPr>
        <w:t>, Nagpur. (Maharashtra)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 xml:space="preserve">(Deepak </w:t>
      </w:r>
      <w:proofErr w:type="spellStart"/>
      <w:r>
        <w:rPr>
          <w:b/>
          <w:szCs w:val="24"/>
        </w:rPr>
        <w:t>Thakare</w:t>
      </w:r>
      <w:proofErr w:type="spellEnd"/>
      <w:r>
        <w:rPr>
          <w:b/>
          <w:szCs w:val="24"/>
        </w:rPr>
        <w:t xml:space="preserve">)                                                              </w:t>
      </w:r>
      <w:r>
        <w:rPr>
          <w:b/>
          <w:szCs w:val="24"/>
        </w:rPr>
        <w:tab/>
        <w:t xml:space="preserve">                       </w:t>
      </w:r>
      <w:r>
        <w:rPr>
          <w:b/>
          <w:szCs w:val="24"/>
        </w:rPr>
        <w:tab/>
      </w:r>
    </w:p>
    <w:p w:rsidR="00B545B9" w:rsidRDefault="00B545B9" w:rsidP="00B545B9">
      <w:pPr>
        <w:tabs>
          <w:tab w:val="left" w:pos="2880"/>
        </w:tabs>
      </w:pPr>
    </w:p>
    <w:p w:rsidR="00B545B9" w:rsidRPr="00B545B9" w:rsidRDefault="00B545B9" w:rsidP="00B545B9">
      <w:pPr>
        <w:pStyle w:val="ListParagraph"/>
        <w:tabs>
          <w:tab w:val="left" w:pos="2880"/>
        </w:tabs>
      </w:pPr>
    </w:p>
    <w:p w:rsidR="00C43146" w:rsidRDefault="00C43146" w:rsidP="00C43146">
      <w:pPr>
        <w:tabs>
          <w:tab w:val="left" w:pos="2880"/>
        </w:tabs>
      </w:pPr>
    </w:p>
    <w:p w:rsidR="00C43146" w:rsidRDefault="00C43146" w:rsidP="00C203EB">
      <w:pPr>
        <w:tabs>
          <w:tab w:val="left" w:pos="2880"/>
        </w:tabs>
      </w:pPr>
    </w:p>
    <w:p w:rsidR="00C43146" w:rsidRDefault="00C43146" w:rsidP="00C203EB">
      <w:pPr>
        <w:tabs>
          <w:tab w:val="left" w:pos="2880"/>
        </w:tabs>
      </w:pPr>
    </w:p>
    <w:p w:rsidR="00C203EB" w:rsidRDefault="00C203EB" w:rsidP="00C203EB">
      <w:pPr>
        <w:tabs>
          <w:tab w:val="left" w:pos="2880"/>
        </w:tabs>
      </w:pPr>
    </w:p>
    <w:p w:rsidR="00C203EB" w:rsidRDefault="00C203EB" w:rsidP="00C203EB">
      <w:pPr>
        <w:tabs>
          <w:tab w:val="left" w:pos="2880"/>
        </w:tabs>
      </w:pPr>
    </w:p>
    <w:p w:rsidR="00C203EB" w:rsidRDefault="00C203EB" w:rsidP="00C203EB">
      <w:pPr>
        <w:pStyle w:val="ListParagraph"/>
        <w:tabs>
          <w:tab w:val="left" w:pos="2880"/>
        </w:tabs>
      </w:pPr>
    </w:p>
    <w:p w:rsidR="00345256" w:rsidRDefault="00345256" w:rsidP="00345256">
      <w:pPr>
        <w:pStyle w:val="ListParagraph"/>
        <w:tabs>
          <w:tab w:val="left" w:pos="2880"/>
        </w:tabs>
      </w:pPr>
    </w:p>
    <w:p w:rsidR="00345256" w:rsidRDefault="00345256">
      <w:pPr>
        <w:suppressAutoHyphens w:val="0"/>
        <w:spacing w:after="160" w:line="259" w:lineRule="auto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br w:type="page"/>
      </w:r>
    </w:p>
    <w:p w:rsidR="00345256" w:rsidRPr="00376FE0" w:rsidRDefault="00345256" w:rsidP="00345256">
      <w:pPr>
        <w:pStyle w:val="ListParagraph"/>
        <w:spacing w:after="60"/>
        <w:ind w:left="0"/>
        <w:contextualSpacing w:val="0"/>
        <w:jc w:val="both"/>
        <w:rPr>
          <w:rFonts w:ascii="Verdana" w:hAnsi="Verdana" w:cs="Arial"/>
          <w:b/>
        </w:rPr>
      </w:pPr>
    </w:p>
    <w:p w:rsidR="00345256" w:rsidRDefault="00345256" w:rsidP="00345256">
      <w:pPr>
        <w:jc w:val="both"/>
      </w:pPr>
    </w:p>
    <w:p w:rsidR="00345256" w:rsidRDefault="00345256" w:rsidP="00345256">
      <w:pPr>
        <w:jc w:val="both"/>
      </w:pPr>
    </w:p>
    <w:p w:rsidR="00345256" w:rsidRDefault="00345256" w:rsidP="00345256">
      <w:pPr>
        <w:jc w:val="both"/>
      </w:pPr>
    </w:p>
    <w:p w:rsidR="00345256" w:rsidRDefault="00345256" w:rsidP="00345256">
      <w:pPr>
        <w:jc w:val="both"/>
      </w:pPr>
    </w:p>
    <w:p w:rsidR="00345256" w:rsidRDefault="00345256" w:rsidP="00345256">
      <w:pPr>
        <w:jc w:val="both"/>
      </w:pPr>
    </w:p>
    <w:p w:rsidR="00345256" w:rsidRDefault="00345256" w:rsidP="00345256">
      <w:pPr>
        <w:jc w:val="both"/>
      </w:pPr>
    </w:p>
    <w:p w:rsidR="00345256" w:rsidRDefault="00345256" w:rsidP="00345256">
      <w:pPr>
        <w:jc w:val="both"/>
      </w:pPr>
    </w:p>
    <w:p w:rsidR="00345256" w:rsidRDefault="00345256" w:rsidP="00345256">
      <w:pPr>
        <w:jc w:val="both"/>
        <w:rPr>
          <w:b/>
          <w:u w:val="single"/>
        </w:rPr>
      </w:pPr>
    </w:p>
    <w:p w:rsidR="00FA05F9" w:rsidRDefault="00096641"/>
    <w:sectPr w:rsidR="00FA0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1872"/>
        </w:tabs>
        <w:ind w:left="1440" w:firstLine="0"/>
      </w:pPr>
      <w:rPr>
        <w:rFonts w:ascii="Wingdings" w:hAnsi="Wingdings"/>
      </w:rPr>
    </w:lvl>
    <w:lvl w:ilvl="1">
      <w:start w:val="1"/>
      <w:numFmt w:val="none"/>
      <w:lvlText w:val=""/>
      <w:lvlJc w:val="left"/>
      <w:pPr>
        <w:tabs>
          <w:tab w:val="num" w:pos="2016"/>
        </w:tabs>
        <w:ind w:left="1440" w:firstLine="0"/>
      </w:pPr>
    </w:lvl>
    <w:lvl w:ilvl="2">
      <w:start w:val="1"/>
      <w:numFmt w:val="bullet"/>
      <w:lvlText w:val=""/>
      <w:lvlJc w:val="left"/>
      <w:pPr>
        <w:tabs>
          <w:tab w:val="num" w:pos="2160"/>
        </w:tabs>
        <w:ind w:left="1440" w:firstLine="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2304"/>
        </w:tabs>
        <w:ind w:left="1440" w:firstLine="0"/>
      </w:pPr>
      <w:rPr>
        <w:rFonts w:ascii="Wingdings" w:hAnsi="Wingdings"/>
      </w:rPr>
    </w:lvl>
    <w:lvl w:ilvl="4">
      <w:start w:val="1"/>
      <w:numFmt w:val="none"/>
      <w:lvlText w:val=""/>
      <w:lvlJc w:val="left"/>
      <w:pPr>
        <w:tabs>
          <w:tab w:val="num" w:pos="2448"/>
        </w:tabs>
        <w:ind w:left="1440" w:firstLine="0"/>
      </w:pPr>
    </w:lvl>
    <w:lvl w:ilvl="5">
      <w:start w:val="1"/>
      <w:numFmt w:val="none"/>
      <w:lvlText w:val=""/>
      <w:lvlJc w:val="left"/>
      <w:pPr>
        <w:tabs>
          <w:tab w:val="num" w:pos="2592"/>
        </w:tabs>
        <w:ind w:left="1440" w:firstLine="0"/>
      </w:pPr>
    </w:lvl>
    <w:lvl w:ilvl="6">
      <w:start w:val="1"/>
      <w:numFmt w:val="none"/>
      <w:lvlText w:val=""/>
      <w:lvlJc w:val="left"/>
      <w:pPr>
        <w:tabs>
          <w:tab w:val="num" w:pos="2736"/>
        </w:tabs>
        <w:ind w:left="1440" w:firstLine="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1440" w:firstLine="0"/>
      </w:pPr>
    </w:lvl>
    <w:lvl w:ilvl="8">
      <w:start w:val="1"/>
      <w:numFmt w:val="none"/>
      <w:lvlText w:val=""/>
      <w:lvlJc w:val="left"/>
      <w:pPr>
        <w:tabs>
          <w:tab w:val="num" w:pos="3024"/>
        </w:tabs>
        <w:ind w:left="144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Heading4"/>
      <w:lvlText w:val=""/>
      <w:lvlJc w:val="left"/>
      <w:pPr>
        <w:tabs>
          <w:tab w:val="num" w:pos="862"/>
        </w:tabs>
        <w:ind w:left="142" w:firstLine="0"/>
      </w:pPr>
      <w:rPr>
        <w:rFonts w:ascii="Wingdings" w:hAnsi="Wingdings"/>
        <w:sz w:val="18"/>
      </w:r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</w:abstractNum>
  <w:abstractNum w:abstractNumId="3" w15:restartNumberingAfterBreak="0">
    <w:nsid w:val="00000008"/>
    <w:multiLevelType w:val="hybridMultilevel"/>
    <w:tmpl w:val="178CB034"/>
    <w:lvl w:ilvl="0" w:tplc="E6281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B017A"/>
    <w:multiLevelType w:val="hybridMultilevel"/>
    <w:tmpl w:val="9D6C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94D00"/>
    <w:multiLevelType w:val="hybridMultilevel"/>
    <w:tmpl w:val="DC30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66171"/>
    <w:multiLevelType w:val="hybridMultilevel"/>
    <w:tmpl w:val="D66CB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C464B"/>
    <w:multiLevelType w:val="hybridMultilevel"/>
    <w:tmpl w:val="014E6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56"/>
    <w:rsid w:val="00096641"/>
    <w:rsid w:val="00345256"/>
    <w:rsid w:val="0098358B"/>
    <w:rsid w:val="00B545B9"/>
    <w:rsid w:val="00C203EB"/>
    <w:rsid w:val="00C43146"/>
    <w:rsid w:val="00CA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58F6"/>
  <w15:chartTrackingRefBased/>
  <w15:docId w15:val="{5C201F9F-D7F8-47CD-87FE-5A2BAB1E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2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4">
    <w:name w:val="heading 4"/>
    <w:basedOn w:val="Normal"/>
    <w:next w:val="Normal"/>
    <w:link w:val="Heading4Char"/>
    <w:qFormat/>
    <w:rsid w:val="00B545B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452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545B9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NormalWeb">
    <w:name w:val="Normal (Web)"/>
    <w:basedOn w:val="Normal"/>
    <w:rsid w:val="00B545B9"/>
    <w:pPr>
      <w:spacing w:before="100" w:after="1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6787C-A496-4D7C-BF1F-DD791C91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Thakre</dc:creator>
  <cp:keywords/>
  <dc:description/>
  <cp:lastModifiedBy>Deepak Thakre</cp:lastModifiedBy>
  <cp:revision>2</cp:revision>
  <dcterms:created xsi:type="dcterms:W3CDTF">2022-02-20T07:24:00Z</dcterms:created>
  <dcterms:modified xsi:type="dcterms:W3CDTF">2022-02-20T08:13:00Z</dcterms:modified>
</cp:coreProperties>
</file>